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A3145" w14:textId="77777777" w:rsidR="003B7E67" w:rsidRDefault="00AA45B8" w:rsidP="003B7E67">
      <w:pPr>
        <w:pStyle w:val="MeetingInf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78B7700" wp14:editId="59A1440D">
                <wp:simplePos x="0" y="0"/>
                <wp:positionH relativeFrom="column">
                  <wp:posOffset>-914400</wp:posOffset>
                </wp:positionH>
                <wp:positionV relativeFrom="page">
                  <wp:posOffset>9525</wp:posOffset>
                </wp:positionV>
                <wp:extent cx="7772400" cy="1005967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9670"/>
                          <a:chOff x="144780" y="399994"/>
                          <a:chExt cx="7772400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4780" y="399994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4780" y="6428558"/>
                            <a:ext cx="7772400" cy="402983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44780" y="2374900"/>
                            <a:ext cx="43985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03F61" id="Group 2" o:spid="_x0000_s1026" alt="&quot;&quot;" style="position:absolute;margin-left:-1in;margin-top:.75pt;width:612pt;height:792.1pt;z-index:-251653120;mso-position-vertical-relative:page;mso-width-relative:margin;mso-height-relative:margin" coordorigin="1447,3999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">
                <v:rect id="Rectangle 1" o:spid="_x0000_s1027" style="position:absolute;left:1447;top:3999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" fillcolor="#ecf2da [665]" stroked="f" strokeweight="1pt"/>
                <v:rect id="Rectangle 3" o:spid="_x0000_s1028" style="position:absolute;left:1447;top:64285;width:77724;height:40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" fillcolor="#dae6b6 [1305]" stroked="f" strokeweight="1pt"/>
                <v:line id="Straight Connector 4" o:spid="_x0000_s1029" style="position:absolute;visibility:visible;mso-wrap-style:square" from="1447,23749" to="45433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" strokecolor="#7d9532 [2409]" strokeweight="1.5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tbl>
      <w:tblPr>
        <w:tblW w:w="5184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6252"/>
        <w:gridCol w:w="1399"/>
        <w:gridCol w:w="2053"/>
      </w:tblGrid>
      <w:tr w:rsidR="00DE75C1" w:rsidRPr="00DE75C1" w14:paraId="6F39530F" w14:textId="77777777" w:rsidTr="00EF3DA3">
        <w:trPr>
          <w:trHeight w:val="117"/>
        </w:trPr>
        <w:tc>
          <w:tcPr>
            <w:tcW w:w="3221" w:type="pct"/>
            <w:vMerge w:val="restart"/>
          </w:tcPr>
          <w:p w14:paraId="2031063A" w14:textId="77777777" w:rsidR="007464DE" w:rsidRPr="00DE75C1" w:rsidRDefault="00000000" w:rsidP="00EF3DA3">
            <w:pPr>
              <w:pStyle w:val="Heading1"/>
              <w:spacing w:before="0"/>
            </w:pPr>
            <w:sdt>
              <w:sdtPr>
                <w:id w:val="-356574492"/>
                <w:placeholder>
                  <w:docPart w:val="BCD517FA36064961B47830743F92043E"/>
                </w:placeholder>
                <w:temporary/>
                <w:showingPlcHdr/>
                <w15:appearance w15:val="hidden"/>
              </w:sdtPr>
              <w:sdtContent>
                <w:r w:rsidR="00AA45B8" w:rsidRPr="00AA45B8">
                  <w:t xml:space="preserve">Team </w:t>
                </w:r>
                <w:r w:rsidR="007464DE" w:rsidRPr="00DE75C1">
                  <w:t>Meeting minutes</w:t>
                </w:r>
              </w:sdtContent>
            </w:sdt>
          </w:p>
          <w:p w14:paraId="13C8909A" w14:textId="77777777" w:rsidR="007464DE" w:rsidRPr="00DE75C1" w:rsidRDefault="007464DE" w:rsidP="007464DE">
            <w:pPr>
              <w:pStyle w:val="MeetingInfo"/>
              <w:rPr>
                <w:color w:val="auto"/>
              </w:rPr>
            </w:pPr>
          </w:p>
        </w:tc>
        <w:tc>
          <w:tcPr>
            <w:tcW w:w="721" w:type="pct"/>
          </w:tcPr>
          <w:p w14:paraId="106019E6" w14:textId="77777777" w:rsidR="007464DE" w:rsidRPr="00DE75C1" w:rsidRDefault="007464DE" w:rsidP="007464DE">
            <w:pPr>
              <w:pStyle w:val="MeetingInfo"/>
              <w:rPr>
                <w:color w:val="auto"/>
              </w:rPr>
            </w:pPr>
          </w:p>
        </w:tc>
        <w:tc>
          <w:tcPr>
            <w:tcW w:w="1058" w:type="pct"/>
          </w:tcPr>
          <w:p w14:paraId="51CE37A3" w14:textId="77777777" w:rsidR="007464DE" w:rsidRPr="00DE75C1" w:rsidRDefault="007464DE" w:rsidP="007464DE">
            <w:pPr>
              <w:pStyle w:val="MeetingInfo"/>
              <w:rPr>
                <w:color w:val="auto"/>
              </w:rPr>
            </w:pPr>
          </w:p>
        </w:tc>
      </w:tr>
      <w:tr w:rsidR="007464DE" w:rsidRPr="00C2798A" w14:paraId="5F4C40C7" w14:textId="77777777" w:rsidTr="00EF3DA3">
        <w:trPr>
          <w:trHeight w:val="176"/>
        </w:trPr>
        <w:tc>
          <w:tcPr>
            <w:tcW w:w="3221" w:type="pct"/>
            <w:vMerge/>
          </w:tcPr>
          <w:p w14:paraId="05346768" w14:textId="77777777" w:rsidR="007464DE" w:rsidRPr="007464DE" w:rsidRDefault="007464DE" w:rsidP="007464DE">
            <w:pPr>
              <w:pStyle w:val="Heading1"/>
            </w:pPr>
          </w:p>
        </w:tc>
        <w:tc>
          <w:tcPr>
            <w:tcW w:w="721" w:type="pct"/>
            <w:shd w:val="clear" w:color="auto" w:fill="auto"/>
          </w:tcPr>
          <w:p w14:paraId="466FA51F" w14:textId="77777777" w:rsidR="007464DE" w:rsidRPr="002C0E4D" w:rsidRDefault="00000000" w:rsidP="002C0E4D">
            <w:pPr>
              <w:pStyle w:val="MeetinginfoBold"/>
            </w:pPr>
            <w:sdt>
              <w:sdtPr>
                <w:id w:val="-860439864"/>
                <w:placeholder>
                  <w:docPart w:val="C02F796E8AF946308D75D9E6FB30062B"/>
                </w:placeholder>
                <w:temporary/>
                <w:showingPlcHdr/>
                <w15:appearance w15:val="hidden"/>
              </w:sdtPr>
              <w:sdtContent>
                <w:r w:rsidR="007464DE" w:rsidRPr="002C0E4D">
                  <w:t>Location: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441E73C6" w14:textId="2AA5954D" w:rsidR="007464DE" w:rsidRPr="00AA45B8" w:rsidRDefault="00000000" w:rsidP="00AA45B8">
            <w:pPr>
              <w:pStyle w:val="MeetingInfo"/>
            </w:pPr>
            <w:sdt>
              <w:sdtPr>
                <w:id w:val="-889728716"/>
                <w:placeholder>
                  <w:docPart w:val="725E1E38B140434CB2209E345CDB55CC"/>
                </w:placeholder>
                <w15:appearance w15:val="hidden"/>
              </w:sdtPr>
              <w:sdtContent>
                <w:r w:rsidR="00EF3DA3">
                  <w:t>Discord         Team 4 Server</w:t>
                </w:r>
              </w:sdtContent>
            </w:sdt>
            <w:r w:rsidR="00AA45B8" w:rsidRPr="00AA45B8">
              <w:t xml:space="preserve"> </w:t>
            </w:r>
          </w:p>
        </w:tc>
      </w:tr>
      <w:tr w:rsidR="007464DE" w:rsidRPr="00C2798A" w14:paraId="6F1BA37D" w14:textId="77777777" w:rsidTr="00EF3DA3">
        <w:trPr>
          <w:trHeight w:val="235"/>
        </w:trPr>
        <w:tc>
          <w:tcPr>
            <w:tcW w:w="3221" w:type="pct"/>
            <w:vMerge/>
          </w:tcPr>
          <w:p w14:paraId="0B5E07EF" w14:textId="77777777" w:rsidR="007464DE" w:rsidRPr="00C2798A" w:rsidRDefault="007464DE" w:rsidP="007464DE">
            <w:pPr>
              <w:pStyle w:val="MeetingInfo"/>
            </w:pPr>
          </w:p>
        </w:tc>
        <w:tc>
          <w:tcPr>
            <w:tcW w:w="721" w:type="pct"/>
            <w:shd w:val="clear" w:color="auto" w:fill="auto"/>
          </w:tcPr>
          <w:p w14:paraId="3163160B" w14:textId="77777777" w:rsidR="007464DE" w:rsidRPr="00DE75C1" w:rsidRDefault="00000000" w:rsidP="002C0E4D">
            <w:pPr>
              <w:pStyle w:val="MeetinginfoBold"/>
            </w:pPr>
            <w:sdt>
              <w:sdtPr>
                <w:id w:val="493453970"/>
                <w:placeholder>
                  <w:docPart w:val="2B08FC1958E7432E872251CF7D903F49"/>
                </w:placeholder>
                <w:temporary/>
                <w:showingPlcHdr/>
                <w15:appearance w15:val="hidden"/>
              </w:sdtPr>
              <w:sdtContent>
                <w:r w:rsidR="007464DE" w:rsidRPr="002C0E4D">
                  <w:t>Date: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41518301" w14:textId="27DDBB61" w:rsidR="007464DE" w:rsidRPr="00AA45B8" w:rsidRDefault="00000000" w:rsidP="00AA45B8">
            <w:pPr>
              <w:pStyle w:val="MeetingInfo"/>
            </w:pPr>
            <w:sdt>
              <w:sdtPr>
                <w:id w:val="-1600629274"/>
                <w:placeholder>
                  <w:docPart w:val="3213E6EDEA244EB9A034A230CAAB46EE"/>
                </w:placeholder>
                <w15:appearance w15:val="hidden"/>
              </w:sdtPr>
              <w:sdtContent>
                <w:r w:rsidR="00EF3DA3">
                  <w:t>10/30/2024</w:t>
                </w:r>
              </w:sdtContent>
            </w:sdt>
            <w:r w:rsidR="00AA45B8" w:rsidRPr="00AA45B8">
              <w:t xml:space="preserve"> </w:t>
            </w:r>
          </w:p>
        </w:tc>
      </w:tr>
      <w:tr w:rsidR="007464DE" w:rsidRPr="00C2798A" w14:paraId="6BC77872" w14:textId="77777777" w:rsidTr="00EF3DA3">
        <w:trPr>
          <w:trHeight w:val="235"/>
        </w:trPr>
        <w:tc>
          <w:tcPr>
            <w:tcW w:w="3221" w:type="pct"/>
            <w:vMerge/>
          </w:tcPr>
          <w:p w14:paraId="125BE25B" w14:textId="77777777" w:rsidR="007464DE" w:rsidRPr="00C2798A" w:rsidRDefault="007464DE" w:rsidP="007464DE">
            <w:pPr>
              <w:pStyle w:val="MeetingInfo"/>
            </w:pPr>
          </w:p>
        </w:tc>
        <w:tc>
          <w:tcPr>
            <w:tcW w:w="721" w:type="pct"/>
            <w:shd w:val="clear" w:color="auto" w:fill="auto"/>
          </w:tcPr>
          <w:p w14:paraId="6A077EEB" w14:textId="77777777" w:rsidR="007464DE" w:rsidRPr="00DE75C1" w:rsidRDefault="00000000" w:rsidP="002C0E4D">
            <w:pPr>
              <w:pStyle w:val="MeetinginfoBold"/>
            </w:pPr>
            <w:sdt>
              <w:sdtPr>
                <w:id w:val="784001095"/>
                <w:placeholder>
                  <w:docPart w:val="463EBE4A0AB84C75ABDA7DE6F450A5B5"/>
                </w:placeholder>
                <w:temporary/>
                <w:showingPlcHdr/>
                <w15:appearance w15:val="hidden"/>
              </w:sdtPr>
              <w:sdtContent>
                <w:r w:rsidR="007464DE" w:rsidRPr="00DE75C1">
                  <w:t>Time:</w:t>
                </w:r>
              </w:sdtContent>
            </w:sdt>
          </w:p>
        </w:tc>
        <w:tc>
          <w:tcPr>
            <w:tcW w:w="1058" w:type="pct"/>
            <w:shd w:val="clear" w:color="auto" w:fill="auto"/>
          </w:tcPr>
          <w:p w14:paraId="3C9CF09D" w14:textId="1F9124C5" w:rsidR="007464DE" w:rsidRPr="00AA45B8" w:rsidRDefault="00000000" w:rsidP="00AA45B8">
            <w:pPr>
              <w:pStyle w:val="MeetingInfo"/>
            </w:pPr>
            <w:sdt>
              <w:sdtPr>
                <w:id w:val="117575775"/>
                <w:placeholder>
                  <w:docPart w:val="98E5691520B04BF8A7CBED066061C1E9"/>
                </w:placeholder>
                <w15:appearance w15:val="hidden"/>
              </w:sdtPr>
              <w:sdtContent>
                <w:r w:rsidR="00EF3DA3">
                  <w:t>10:00 – 11:00am</w:t>
                </w:r>
              </w:sdtContent>
            </w:sdt>
            <w:r w:rsidR="00AA45B8" w:rsidRPr="00AA45B8">
              <w:t xml:space="preserve"> </w:t>
            </w:r>
          </w:p>
        </w:tc>
      </w:tr>
      <w:tr w:rsidR="00EF3DA3" w:rsidRPr="00C2798A" w14:paraId="04B97349" w14:textId="77777777" w:rsidTr="00EF3DA3">
        <w:trPr>
          <w:trHeight w:val="235"/>
        </w:trPr>
        <w:tc>
          <w:tcPr>
            <w:tcW w:w="3221" w:type="pct"/>
            <w:vMerge/>
          </w:tcPr>
          <w:p w14:paraId="5E649D35" w14:textId="77777777" w:rsidR="00EF3DA3" w:rsidRPr="00C2798A" w:rsidRDefault="00EF3DA3" w:rsidP="007464DE">
            <w:pPr>
              <w:pStyle w:val="MeetingInfo"/>
            </w:pPr>
          </w:p>
        </w:tc>
        <w:tc>
          <w:tcPr>
            <w:tcW w:w="721" w:type="pct"/>
          </w:tcPr>
          <w:p w14:paraId="54EFD464" w14:textId="5413831B" w:rsidR="00EF3DA3" w:rsidRPr="00DE75C1" w:rsidRDefault="00EF3DA3" w:rsidP="002C0E4D">
            <w:pPr>
              <w:pStyle w:val="MeetinginfoBold"/>
            </w:pPr>
          </w:p>
        </w:tc>
        <w:tc>
          <w:tcPr>
            <w:tcW w:w="1058" w:type="pct"/>
          </w:tcPr>
          <w:p w14:paraId="0FB3EDE0" w14:textId="0B9985F1" w:rsidR="00EF3DA3" w:rsidRPr="00AA45B8" w:rsidRDefault="00EF3DA3" w:rsidP="00AA45B8">
            <w:pPr>
              <w:pStyle w:val="MeetingInfo"/>
            </w:pPr>
          </w:p>
        </w:tc>
      </w:tr>
      <w:tr w:rsidR="00EF3DA3" w:rsidRPr="00C2798A" w14:paraId="105D3F36" w14:textId="77777777" w:rsidTr="00EF3DA3">
        <w:trPr>
          <w:trHeight w:val="321"/>
        </w:trPr>
        <w:tc>
          <w:tcPr>
            <w:tcW w:w="3221" w:type="pct"/>
            <w:vMerge/>
          </w:tcPr>
          <w:p w14:paraId="598860E1" w14:textId="77777777" w:rsidR="00EF3DA3" w:rsidRDefault="00EF3DA3" w:rsidP="007464DE">
            <w:pPr>
              <w:pStyle w:val="MeetingInfo"/>
            </w:pPr>
          </w:p>
        </w:tc>
        <w:tc>
          <w:tcPr>
            <w:tcW w:w="721" w:type="pct"/>
          </w:tcPr>
          <w:p w14:paraId="5FF97BC4" w14:textId="77777777" w:rsidR="00EF3DA3" w:rsidRPr="00AB57A2" w:rsidRDefault="00EF3DA3" w:rsidP="007464DE">
            <w:pPr>
              <w:pStyle w:val="MeetingInfo"/>
              <w:rPr>
                <w:color w:val="546421" w:themeColor="accent6" w:themeShade="80"/>
              </w:rPr>
            </w:pPr>
          </w:p>
        </w:tc>
        <w:tc>
          <w:tcPr>
            <w:tcW w:w="1058" w:type="pct"/>
          </w:tcPr>
          <w:p w14:paraId="010DFADA" w14:textId="77777777" w:rsidR="00EF3DA3" w:rsidRPr="00AB57A2" w:rsidRDefault="00EF3DA3" w:rsidP="007464DE">
            <w:pPr>
              <w:pStyle w:val="MeetingInfo"/>
              <w:rPr>
                <w:color w:val="546421" w:themeColor="accent6" w:themeShade="80"/>
              </w:rPr>
            </w:pPr>
          </w:p>
        </w:tc>
      </w:tr>
    </w:tbl>
    <w:p w14:paraId="37E407F9" w14:textId="6C7989F0" w:rsidR="00EF3DA3" w:rsidRDefault="00EF3DA3" w:rsidP="00EF3DA3">
      <w:pPr>
        <w:pStyle w:val="SubHead"/>
        <w:spacing w:before="0" w:after="0"/>
      </w:pPr>
      <w:r>
        <w:t>Attendance</w:t>
      </w:r>
    </w:p>
    <w:p w14:paraId="1C1D3A30" w14:textId="0761CEDA" w:rsidR="00EF3DA3" w:rsidRDefault="00EF3DA3" w:rsidP="00EF3DA3">
      <w:pPr>
        <w:pStyle w:val="SubHead"/>
        <w:spacing w:before="0"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Anthony Colley</w:t>
      </w:r>
    </w:p>
    <w:p w14:paraId="22F30EF9" w14:textId="2D8410A4" w:rsidR="00EF3DA3" w:rsidRDefault="00EF3DA3" w:rsidP="00EF3DA3">
      <w:pPr>
        <w:pStyle w:val="SubHead"/>
        <w:spacing w:before="0"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Pr="00EF3DA3">
        <w:rPr>
          <w:rFonts w:ascii="Segoe UI" w:hAnsi="Segoe UI" w:cs="Segoe UI"/>
          <w:sz w:val="24"/>
          <w:szCs w:val="24"/>
        </w:rPr>
        <w:t>Jose Vazquez</w:t>
      </w:r>
    </w:p>
    <w:p w14:paraId="3098183D" w14:textId="249F0AE3" w:rsidR="00EF3DA3" w:rsidRDefault="00EF3DA3" w:rsidP="00EF3DA3">
      <w:pPr>
        <w:pStyle w:val="SubHead"/>
        <w:spacing w:before="0"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Pr="00EF3DA3">
        <w:rPr>
          <w:rFonts w:ascii="Segoe UI" w:hAnsi="Segoe UI" w:cs="Segoe UI"/>
          <w:sz w:val="24"/>
          <w:szCs w:val="24"/>
        </w:rPr>
        <w:t>Joshua Swilling</w:t>
      </w:r>
    </w:p>
    <w:p w14:paraId="0F8DD672" w14:textId="2CB61971" w:rsidR="00EF3DA3" w:rsidRPr="00EF3DA3" w:rsidRDefault="00EF3DA3" w:rsidP="00EF3DA3">
      <w:pPr>
        <w:pStyle w:val="SubHead"/>
        <w:spacing w:before="0" w:after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Pr="00EF3DA3">
        <w:rPr>
          <w:rFonts w:ascii="Segoe UI" w:hAnsi="Segoe UI" w:cs="Segoe UI"/>
          <w:sz w:val="24"/>
          <w:szCs w:val="24"/>
        </w:rPr>
        <w:t>Kennedy Stokes-Sutton</w:t>
      </w:r>
    </w:p>
    <w:p w14:paraId="44A655C3" w14:textId="1E22024C" w:rsidR="00EF3DA3" w:rsidRPr="00EF3DA3" w:rsidRDefault="00B1385D" w:rsidP="00B1385D">
      <w:pPr>
        <w:pStyle w:val="SubHead"/>
        <w:spacing w:before="0" w:after="0"/>
        <w:rPr>
          <w:rFonts w:ascii="Segoe UI" w:hAnsi="Segoe UI" w:cs="Segoe UI"/>
          <w:sz w:val="24"/>
          <w:szCs w:val="24"/>
        </w:rPr>
      </w:pPr>
      <w:sdt>
        <w:sdtPr>
          <w:id w:val="-2124529540"/>
          <w:placeholder>
            <w:docPart w:val="399BC7AAFD184960BD55FA25E067E95D"/>
          </w:placeholder>
          <w:showingPlcHdr/>
          <w15:appearance w15:val="hidden"/>
        </w:sdtPr>
        <w:sdtContent>
          <w:r w:rsidRPr="00AA45B8">
            <w:t>Agenda items</w:t>
          </w:r>
        </w:sdtContent>
      </w:sdt>
    </w:p>
    <w:p w14:paraId="1A88857C" w14:textId="08F0547A" w:rsidR="00B1385D" w:rsidRDefault="00B1385D" w:rsidP="00B1385D">
      <w:pPr>
        <w:pStyle w:val="ListNumber"/>
        <w:spacing w:before="0" w:after="0"/>
      </w:pPr>
      <w:r>
        <w:t>Nominate Team Leader</w:t>
      </w:r>
      <w:r w:rsidR="001056CE">
        <w:t xml:space="preserve"> to create Discord server and group in canvas who will also schedule meetings with Class Instructor Leah Osborne</w:t>
      </w:r>
      <w:r>
        <w:t>.</w:t>
      </w:r>
    </w:p>
    <w:p w14:paraId="399F0A36" w14:textId="78C0A5C9" w:rsidR="00133C8A" w:rsidRPr="000D1AB2" w:rsidRDefault="00B1385D" w:rsidP="00B1385D">
      <w:pPr>
        <w:pStyle w:val="ListNumber2"/>
        <w:spacing w:before="0" w:after="0"/>
      </w:pPr>
      <w:r>
        <w:t>Jose Vasquez</w:t>
      </w:r>
    </w:p>
    <w:p w14:paraId="1FA7CB80" w14:textId="77777777" w:rsidR="00B1385D" w:rsidRDefault="00B1385D" w:rsidP="00B1385D">
      <w:pPr>
        <w:pStyle w:val="ListNumber"/>
        <w:spacing w:after="0"/>
      </w:pPr>
      <w:r>
        <w:t xml:space="preserve">Discuss and decide which </w:t>
      </w:r>
      <w:r w:rsidRPr="00B1385D">
        <w:t>Software Development Life Cycle (SDLC)</w:t>
      </w:r>
      <w:r>
        <w:t xml:space="preserve"> Methodology works best for our team.</w:t>
      </w:r>
    </w:p>
    <w:p w14:paraId="2557927C" w14:textId="6A50772F" w:rsidR="00133C8A" w:rsidRPr="000D1AB2" w:rsidRDefault="00B1385D" w:rsidP="00B1385D">
      <w:pPr>
        <w:pStyle w:val="ListNumber2"/>
        <w:spacing w:before="0" w:after="0"/>
      </w:pPr>
      <w:r>
        <w:t>Agile</w:t>
      </w:r>
      <w:r w:rsidR="00AA45B8">
        <w:t xml:space="preserve"> </w:t>
      </w:r>
    </w:p>
    <w:p w14:paraId="2B9B62DC" w14:textId="27CE65AE" w:rsidR="00133C8A" w:rsidRDefault="00B1385D" w:rsidP="00B1385D">
      <w:pPr>
        <w:pStyle w:val="ListNumber"/>
        <w:spacing w:after="0"/>
      </w:pPr>
      <w:r>
        <w:t>Discuss and decide what our project / program topic would be.</w:t>
      </w:r>
    </w:p>
    <w:p w14:paraId="3B52B228" w14:textId="0FBE391C" w:rsidR="00B1385D" w:rsidRPr="000D1AB2" w:rsidRDefault="00081F95" w:rsidP="00B1385D">
      <w:pPr>
        <w:pStyle w:val="ListNumber2"/>
        <w:spacing w:before="0" w:after="0"/>
      </w:pPr>
      <w:r>
        <w:t>I</w:t>
      </w:r>
      <w:r w:rsidRPr="00081F95">
        <w:t>nventory system with sales functionality</w:t>
      </w:r>
    </w:p>
    <w:p w14:paraId="032C542A" w14:textId="345A64CE" w:rsidR="00133C8A" w:rsidRPr="000D1AB2" w:rsidRDefault="00081F95" w:rsidP="00EF3DA3">
      <w:pPr>
        <w:pStyle w:val="ListNumber"/>
        <w:spacing w:after="0"/>
      </w:pPr>
      <w:r>
        <w:t>Discuss timelines and team member expectations, communication on Discord, sharing and tracking progress.</w:t>
      </w:r>
    </w:p>
    <w:tbl>
      <w:tblPr>
        <w:tblStyle w:val="BlueCurveMinutesTable"/>
        <w:tblpPr w:leftFromText="180" w:rightFromText="180" w:vertAnchor="text" w:horzAnchor="margin" w:tblpXSpec="center" w:tblpY="678"/>
        <w:tblW w:w="5821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4680"/>
        <w:gridCol w:w="2701"/>
        <w:gridCol w:w="1529"/>
        <w:gridCol w:w="1980"/>
      </w:tblGrid>
      <w:tr w:rsidR="001056CE" w:rsidRPr="00424C86" w14:paraId="5932A194" w14:textId="77777777" w:rsidTr="00105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"/>
        </w:trPr>
        <w:tc>
          <w:tcPr>
            <w:tcW w:w="2149" w:type="pct"/>
          </w:tcPr>
          <w:p w14:paraId="22E95370" w14:textId="77777777" w:rsidR="001056CE" w:rsidRPr="00012B8C" w:rsidRDefault="001056CE" w:rsidP="001056CE">
            <w:pPr>
              <w:pStyle w:val="TableHeader"/>
            </w:pPr>
            <w:sdt>
              <w:sdtPr>
                <w:id w:val="316458873"/>
                <w:placeholder>
                  <w:docPart w:val="80FB077FAA98442FA8F09D70C01147F5"/>
                </w:placeholder>
                <w:showingPlcHdr/>
                <w15:appearance w15:val="hidden"/>
              </w:sdtPr>
              <w:sdtContent>
                <w:r w:rsidRPr="00AA45B8">
                  <w:t>Action items</w:t>
                </w:r>
              </w:sdtContent>
            </w:sdt>
            <w:r>
              <w:t xml:space="preserve"> </w:t>
            </w:r>
          </w:p>
        </w:tc>
        <w:tc>
          <w:tcPr>
            <w:tcW w:w="1240" w:type="pct"/>
          </w:tcPr>
          <w:p w14:paraId="6C32A569" w14:textId="77777777" w:rsidR="001056CE" w:rsidRPr="00012B8C" w:rsidRDefault="001056CE" w:rsidP="001056CE">
            <w:pPr>
              <w:pStyle w:val="TableHeader"/>
            </w:pPr>
            <w:sdt>
              <w:sdtPr>
                <w:id w:val="-119918706"/>
                <w:placeholder>
                  <w:docPart w:val="254789EBFC0E44CFA9DE9AB9F6F1D4D2"/>
                </w:placeholder>
                <w:temporary/>
                <w:showingPlcHdr/>
                <w15:appearance w15:val="hidden"/>
              </w:sdtPr>
              <w:sdtContent>
                <w:r w:rsidRPr="00C3574E">
                  <w:t>Owner(s)</w:t>
                </w:r>
              </w:sdtContent>
            </w:sdt>
          </w:p>
        </w:tc>
        <w:tc>
          <w:tcPr>
            <w:tcW w:w="702" w:type="pct"/>
          </w:tcPr>
          <w:p w14:paraId="6E00900C" w14:textId="77777777" w:rsidR="001056CE" w:rsidRPr="00012B8C" w:rsidRDefault="001056CE" w:rsidP="001056CE">
            <w:pPr>
              <w:pStyle w:val="TableHeader"/>
            </w:pPr>
            <w:sdt>
              <w:sdtPr>
                <w:id w:val="-848566013"/>
                <w:placeholder>
                  <w:docPart w:val="B3075B6C54594ADBAB69DEA57784E6AC"/>
                </w:placeholder>
                <w:temporary/>
                <w:showingPlcHdr/>
                <w15:appearance w15:val="hidden"/>
              </w:sdtPr>
              <w:sdtContent>
                <w:r w:rsidRPr="00012B8C">
                  <w:t>Deadline</w:t>
                </w:r>
              </w:sdtContent>
            </w:sdt>
          </w:p>
        </w:tc>
        <w:tc>
          <w:tcPr>
            <w:tcW w:w="909" w:type="pct"/>
          </w:tcPr>
          <w:p w14:paraId="26A31392" w14:textId="77777777" w:rsidR="001056CE" w:rsidRPr="00012B8C" w:rsidRDefault="001056CE" w:rsidP="001056CE">
            <w:pPr>
              <w:pStyle w:val="TableHeader"/>
            </w:pPr>
            <w:sdt>
              <w:sdtPr>
                <w:id w:val="2046561962"/>
                <w:placeholder>
                  <w:docPart w:val="C6B0E77E92CE4AF2B34C6BA79A0B47B1"/>
                </w:placeholder>
                <w:temporary/>
                <w:showingPlcHdr/>
                <w15:appearance w15:val="hidden"/>
              </w:sdtPr>
              <w:sdtContent>
                <w:r w:rsidRPr="00012B8C">
                  <w:t>Status</w:t>
                </w:r>
              </w:sdtContent>
            </w:sdt>
          </w:p>
        </w:tc>
      </w:tr>
      <w:tr w:rsidR="001056CE" w:rsidRPr="00424C86" w14:paraId="267202AE" w14:textId="77777777" w:rsidTr="001056CE">
        <w:trPr>
          <w:trHeight w:val="31"/>
        </w:trPr>
        <w:tc>
          <w:tcPr>
            <w:tcW w:w="2149" w:type="pct"/>
          </w:tcPr>
          <w:p w14:paraId="066D86EE" w14:textId="77777777" w:rsidR="001056CE" w:rsidRPr="00AA45B8" w:rsidRDefault="001056CE" w:rsidP="001056CE">
            <w:pPr>
              <w:pStyle w:val="Tablebody"/>
            </w:pPr>
            <w:sdt>
              <w:sdtPr>
                <w:id w:val="-628933200"/>
                <w:placeholder>
                  <w:docPart w:val="7CC38E8AA35B4B93972739446FB3E06F"/>
                </w:placeholder>
                <w15:appearance w15:val="hidden"/>
              </w:sdtPr>
              <w:sdtContent>
                <w:r>
                  <w:t>Create Trello &amp; Git Repository</w:t>
                </w:r>
              </w:sdtContent>
            </w:sdt>
            <w:r w:rsidRPr="00AA45B8">
              <w:t xml:space="preserve"> </w:t>
            </w:r>
          </w:p>
        </w:tc>
        <w:tc>
          <w:tcPr>
            <w:tcW w:w="1240" w:type="pct"/>
          </w:tcPr>
          <w:p w14:paraId="32DE1BF9" w14:textId="77777777" w:rsidR="001056CE" w:rsidRPr="00AA45B8" w:rsidRDefault="001056CE" w:rsidP="001056CE">
            <w:pPr>
              <w:pStyle w:val="Tablebody"/>
            </w:pPr>
            <w:sdt>
              <w:sdtPr>
                <w:id w:val="-1384255547"/>
                <w:placeholder>
                  <w:docPart w:val="E4D42C219675455ABCC4F14FEB2E557E"/>
                </w:placeholder>
                <w15:appearance w15:val="hidden"/>
              </w:sdtPr>
              <w:sdtContent>
                <w:r>
                  <w:t>Anthony Colley</w:t>
                </w:r>
              </w:sdtContent>
            </w:sdt>
            <w:r w:rsidRPr="00AA45B8">
              <w:t xml:space="preserve"> </w:t>
            </w:r>
          </w:p>
        </w:tc>
        <w:tc>
          <w:tcPr>
            <w:tcW w:w="702" w:type="pct"/>
          </w:tcPr>
          <w:p w14:paraId="0DE3EC30" w14:textId="77777777" w:rsidR="001056CE" w:rsidRPr="00AA45B8" w:rsidRDefault="001056CE" w:rsidP="001056CE">
            <w:pPr>
              <w:pStyle w:val="Tablebody"/>
            </w:pPr>
            <w:sdt>
              <w:sdtPr>
                <w:id w:val="-388497867"/>
                <w:placeholder>
                  <w:docPart w:val="F88D4824E57A449FBFB1D8FC2098CC8D"/>
                </w:placeholder>
                <w15:appearance w15:val="hidden"/>
              </w:sdtPr>
              <w:sdtContent>
                <w:r>
                  <w:t>10/30/2024</w:t>
                </w:r>
              </w:sdtContent>
            </w:sdt>
            <w:r w:rsidRPr="00AA45B8">
              <w:t xml:space="preserve"> </w:t>
            </w:r>
          </w:p>
        </w:tc>
        <w:tc>
          <w:tcPr>
            <w:tcW w:w="909" w:type="pct"/>
          </w:tcPr>
          <w:p w14:paraId="7BE8A0E9" w14:textId="77777777" w:rsidR="001056CE" w:rsidRPr="00AA45B8" w:rsidRDefault="001056CE" w:rsidP="001056CE">
            <w:pPr>
              <w:pStyle w:val="Tablebody"/>
            </w:pPr>
            <w:sdt>
              <w:sdtPr>
                <w:id w:val="1672213154"/>
                <w:placeholder>
                  <w:docPart w:val="95D7A85916D447F580B8C5974A741761"/>
                </w:placeholder>
                <w15:appearance w15:val="hidden"/>
              </w:sdtPr>
              <w:sdtContent>
                <w:r>
                  <w:t>In-Progress</w:t>
                </w:r>
              </w:sdtContent>
            </w:sdt>
          </w:p>
        </w:tc>
      </w:tr>
      <w:tr w:rsidR="001056CE" w:rsidRPr="00424C86" w14:paraId="43A9619E" w14:textId="77777777" w:rsidTr="001056CE">
        <w:trPr>
          <w:trHeight w:val="31"/>
        </w:trPr>
        <w:tc>
          <w:tcPr>
            <w:tcW w:w="2149" w:type="pct"/>
          </w:tcPr>
          <w:p w14:paraId="7EDDA6BF" w14:textId="77777777" w:rsidR="001056CE" w:rsidRPr="00424C86" w:rsidRDefault="001056CE" w:rsidP="001056CE">
            <w:pPr>
              <w:pStyle w:val="Tablebody"/>
            </w:pPr>
            <w:r>
              <w:t>Upload Risk Assessment Doc</w:t>
            </w:r>
          </w:p>
        </w:tc>
        <w:tc>
          <w:tcPr>
            <w:tcW w:w="1240" w:type="pct"/>
          </w:tcPr>
          <w:p w14:paraId="1852EFEA" w14:textId="77777777" w:rsidR="001056CE" w:rsidRPr="00424C86" w:rsidRDefault="001056CE" w:rsidP="001056CE">
            <w:pPr>
              <w:pStyle w:val="Tablebody"/>
            </w:pPr>
            <w:r>
              <w:t>Anthony Colley</w:t>
            </w:r>
          </w:p>
        </w:tc>
        <w:tc>
          <w:tcPr>
            <w:tcW w:w="702" w:type="pct"/>
          </w:tcPr>
          <w:p w14:paraId="40CAA7AB" w14:textId="77777777" w:rsidR="001056CE" w:rsidRPr="00424C86" w:rsidRDefault="001056CE" w:rsidP="001056CE">
            <w:pPr>
              <w:pStyle w:val="Tablebody"/>
            </w:pPr>
            <w:r>
              <w:t>11/2/2024</w:t>
            </w:r>
          </w:p>
        </w:tc>
        <w:tc>
          <w:tcPr>
            <w:tcW w:w="909" w:type="pct"/>
          </w:tcPr>
          <w:p w14:paraId="398F25C9" w14:textId="77777777" w:rsidR="001056CE" w:rsidRPr="00424C86" w:rsidRDefault="001056CE" w:rsidP="001056CE">
            <w:pPr>
              <w:pStyle w:val="Tablebody"/>
            </w:pPr>
            <w:r>
              <w:t>In-Progress</w:t>
            </w:r>
          </w:p>
        </w:tc>
      </w:tr>
      <w:tr w:rsidR="001056CE" w:rsidRPr="00424C86" w14:paraId="1E8D85B6" w14:textId="77777777" w:rsidTr="001056CE">
        <w:trPr>
          <w:trHeight w:val="31"/>
        </w:trPr>
        <w:tc>
          <w:tcPr>
            <w:tcW w:w="2149" w:type="pct"/>
          </w:tcPr>
          <w:p w14:paraId="5412BCD2" w14:textId="77777777" w:rsidR="001056CE" w:rsidRPr="00424C86" w:rsidRDefault="001056CE" w:rsidP="001056CE">
            <w:pPr>
              <w:pStyle w:val="Tablebody"/>
            </w:pPr>
            <w:r>
              <w:t>Upload Project Plan &amp; Starter Code</w:t>
            </w:r>
          </w:p>
        </w:tc>
        <w:tc>
          <w:tcPr>
            <w:tcW w:w="1240" w:type="pct"/>
          </w:tcPr>
          <w:p w14:paraId="6DE296A2" w14:textId="77777777" w:rsidR="001056CE" w:rsidRPr="00424C86" w:rsidRDefault="001056CE" w:rsidP="001056CE">
            <w:pPr>
              <w:pStyle w:val="Tablebody"/>
            </w:pPr>
            <w:r>
              <w:t>Jose Vasquez</w:t>
            </w:r>
          </w:p>
        </w:tc>
        <w:tc>
          <w:tcPr>
            <w:tcW w:w="702" w:type="pct"/>
          </w:tcPr>
          <w:p w14:paraId="28B9B698" w14:textId="77777777" w:rsidR="001056CE" w:rsidRPr="00424C86" w:rsidRDefault="001056CE" w:rsidP="001056CE">
            <w:pPr>
              <w:pStyle w:val="Tablebody"/>
            </w:pPr>
            <w:r>
              <w:t>11/2/2024</w:t>
            </w:r>
          </w:p>
        </w:tc>
        <w:tc>
          <w:tcPr>
            <w:tcW w:w="909" w:type="pct"/>
          </w:tcPr>
          <w:p w14:paraId="779EB4DD" w14:textId="77777777" w:rsidR="001056CE" w:rsidRPr="00424C86" w:rsidRDefault="001056CE" w:rsidP="001056CE">
            <w:pPr>
              <w:pStyle w:val="Tablebody"/>
            </w:pPr>
            <w:r>
              <w:t>In-Progress</w:t>
            </w:r>
          </w:p>
        </w:tc>
      </w:tr>
      <w:tr w:rsidR="001056CE" w:rsidRPr="00424C86" w14:paraId="36967A71" w14:textId="77777777" w:rsidTr="001056CE">
        <w:trPr>
          <w:trHeight w:val="31"/>
        </w:trPr>
        <w:tc>
          <w:tcPr>
            <w:tcW w:w="2149" w:type="pct"/>
          </w:tcPr>
          <w:p w14:paraId="364F61AC" w14:textId="77777777" w:rsidR="001056CE" w:rsidRPr="00424C86" w:rsidRDefault="001056CE" w:rsidP="001056CE">
            <w:pPr>
              <w:pStyle w:val="Tablebody"/>
            </w:pPr>
            <w:r>
              <w:t>Upload Feasibility Study</w:t>
            </w:r>
          </w:p>
        </w:tc>
        <w:tc>
          <w:tcPr>
            <w:tcW w:w="1240" w:type="pct"/>
          </w:tcPr>
          <w:p w14:paraId="1E62D310" w14:textId="77777777" w:rsidR="001056CE" w:rsidRPr="00424C86" w:rsidRDefault="001056CE" w:rsidP="001056CE">
            <w:pPr>
              <w:pStyle w:val="Tablebody"/>
            </w:pPr>
            <w:r>
              <w:t>Joshua Swilling</w:t>
            </w:r>
          </w:p>
        </w:tc>
        <w:tc>
          <w:tcPr>
            <w:tcW w:w="702" w:type="pct"/>
          </w:tcPr>
          <w:p w14:paraId="5047BC8B" w14:textId="77777777" w:rsidR="001056CE" w:rsidRPr="00424C86" w:rsidRDefault="001056CE" w:rsidP="001056CE">
            <w:pPr>
              <w:pStyle w:val="Tablebody"/>
            </w:pPr>
            <w:r>
              <w:t>11/2/2024</w:t>
            </w:r>
          </w:p>
        </w:tc>
        <w:tc>
          <w:tcPr>
            <w:tcW w:w="909" w:type="pct"/>
          </w:tcPr>
          <w:p w14:paraId="6B18EF05" w14:textId="77777777" w:rsidR="001056CE" w:rsidRPr="00424C86" w:rsidRDefault="001056CE" w:rsidP="001056CE">
            <w:pPr>
              <w:pStyle w:val="Tablebody"/>
            </w:pPr>
            <w:r>
              <w:t>In-Progress</w:t>
            </w:r>
          </w:p>
        </w:tc>
      </w:tr>
      <w:tr w:rsidR="001056CE" w:rsidRPr="00424C86" w14:paraId="70BADAB0" w14:textId="77777777" w:rsidTr="001056CE">
        <w:trPr>
          <w:trHeight w:val="31"/>
        </w:trPr>
        <w:tc>
          <w:tcPr>
            <w:tcW w:w="2149" w:type="pct"/>
          </w:tcPr>
          <w:p w14:paraId="45E422FB" w14:textId="77777777" w:rsidR="001056CE" w:rsidRDefault="001056CE" w:rsidP="001056CE">
            <w:pPr>
              <w:pStyle w:val="Tablebody"/>
            </w:pPr>
            <w:r>
              <w:t>Upload Meeting Recording</w:t>
            </w:r>
          </w:p>
        </w:tc>
        <w:tc>
          <w:tcPr>
            <w:tcW w:w="1240" w:type="pct"/>
          </w:tcPr>
          <w:p w14:paraId="5C1EE088" w14:textId="77777777" w:rsidR="001056CE" w:rsidRDefault="001056CE" w:rsidP="001056CE">
            <w:pPr>
              <w:pStyle w:val="Tablebody"/>
            </w:pPr>
            <w:r w:rsidRPr="00081F95">
              <w:t>Kennedy Stokes-Sutton</w:t>
            </w:r>
          </w:p>
        </w:tc>
        <w:tc>
          <w:tcPr>
            <w:tcW w:w="702" w:type="pct"/>
          </w:tcPr>
          <w:p w14:paraId="2798AA15" w14:textId="77777777" w:rsidR="001056CE" w:rsidRDefault="001056CE" w:rsidP="001056CE">
            <w:pPr>
              <w:pStyle w:val="Tablebody"/>
            </w:pPr>
            <w:r>
              <w:t>11/2/2024</w:t>
            </w:r>
          </w:p>
        </w:tc>
        <w:tc>
          <w:tcPr>
            <w:tcW w:w="909" w:type="pct"/>
          </w:tcPr>
          <w:p w14:paraId="26C1B7F4" w14:textId="77777777" w:rsidR="001056CE" w:rsidRDefault="001056CE" w:rsidP="001056CE">
            <w:pPr>
              <w:pStyle w:val="Tablebody"/>
            </w:pPr>
            <w:r>
              <w:t>In-Progress</w:t>
            </w:r>
          </w:p>
        </w:tc>
      </w:tr>
      <w:tr w:rsidR="001056CE" w:rsidRPr="00424C86" w14:paraId="7C95B9C0" w14:textId="77777777" w:rsidTr="001056CE">
        <w:trPr>
          <w:trHeight w:val="31"/>
        </w:trPr>
        <w:tc>
          <w:tcPr>
            <w:tcW w:w="2149" w:type="pct"/>
          </w:tcPr>
          <w:p w14:paraId="4B6483FA" w14:textId="5EAA86F2" w:rsidR="001056CE" w:rsidRDefault="001056CE" w:rsidP="001056CE">
            <w:pPr>
              <w:pStyle w:val="Tablebody"/>
            </w:pPr>
            <w:r>
              <w:t>Intro &amp; Project Plan Discussion Board</w:t>
            </w:r>
          </w:p>
        </w:tc>
        <w:tc>
          <w:tcPr>
            <w:tcW w:w="1240" w:type="pct"/>
          </w:tcPr>
          <w:p w14:paraId="6A27F957" w14:textId="462F1E33" w:rsidR="001056CE" w:rsidRDefault="001056CE" w:rsidP="001056CE">
            <w:pPr>
              <w:pStyle w:val="Tablebody"/>
            </w:pPr>
            <w:r>
              <w:t>ALL</w:t>
            </w:r>
          </w:p>
        </w:tc>
        <w:tc>
          <w:tcPr>
            <w:tcW w:w="702" w:type="pct"/>
          </w:tcPr>
          <w:p w14:paraId="1A95718C" w14:textId="7052DA47" w:rsidR="001056CE" w:rsidRDefault="001056CE" w:rsidP="001056CE">
            <w:pPr>
              <w:pStyle w:val="Tablebody"/>
            </w:pPr>
            <w:r>
              <w:t>11/3/2024</w:t>
            </w:r>
          </w:p>
        </w:tc>
        <w:tc>
          <w:tcPr>
            <w:tcW w:w="909" w:type="pct"/>
          </w:tcPr>
          <w:p w14:paraId="7231D3C2" w14:textId="45F43D9B" w:rsidR="001056CE" w:rsidRDefault="001056CE" w:rsidP="001056CE">
            <w:pPr>
              <w:pStyle w:val="Tablebody"/>
            </w:pPr>
            <w:r>
              <w:t>In-Progress</w:t>
            </w:r>
          </w:p>
        </w:tc>
      </w:tr>
      <w:tr w:rsidR="001056CE" w:rsidRPr="00424C86" w14:paraId="564B3646" w14:textId="77777777" w:rsidTr="001056CE">
        <w:trPr>
          <w:trHeight w:val="31"/>
        </w:trPr>
        <w:tc>
          <w:tcPr>
            <w:tcW w:w="2149" w:type="pct"/>
          </w:tcPr>
          <w:p w14:paraId="1703F9C2" w14:textId="09D771DA" w:rsidR="001056CE" w:rsidRDefault="001056CE" w:rsidP="001056CE">
            <w:pPr>
              <w:pStyle w:val="Tablebody"/>
              <w:tabs>
                <w:tab w:val="left" w:pos="1320"/>
              </w:tabs>
            </w:pPr>
            <w:r w:rsidRPr="001056CE">
              <w:t>Upload Requirements Document</w:t>
            </w:r>
          </w:p>
        </w:tc>
        <w:tc>
          <w:tcPr>
            <w:tcW w:w="1240" w:type="pct"/>
          </w:tcPr>
          <w:p w14:paraId="0E913676" w14:textId="57624BA3" w:rsidR="001056CE" w:rsidRDefault="001056CE" w:rsidP="001056CE">
            <w:pPr>
              <w:pStyle w:val="Tablebody"/>
            </w:pPr>
            <w:r>
              <w:t>Anthony Colley</w:t>
            </w:r>
          </w:p>
        </w:tc>
        <w:tc>
          <w:tcPr>
            <w:tcW w:w="702" w:type="pct"/>
          </w:tcPr>
          <w:p w14:paraId="73E2FC12" w14:textId="16C49CA3" w:rsidR="001056CE" w:rsidRDefault="001056CE" w:rsidP="001056CE">
            <w:pPr>
              <w:pStyle w:val="Tablebody"/>
            </w:pPr>
            <w:r>
              <w:t>11/9/2024</w:t>
            </w:r>
          </w:p>
        </w:tc>
        <w:tc>
          <w:tcPr>
            <w:tcW w:w="909" w:type="pct"/>
          </w:tcPr>
          <w:p w14:paraId="65ED2903" w14:textId="586B774A" w:rsidR="001056CE" w:rsidRDefault="001056CE" w:rsidP="001056CE">
            <w:pPr>
              <w:pStyle w:val="Tablebody"/>
            </w:pPr>
            <w:r>
              <w:t>In-Progress</w:t>
            </w:r>
          </w:p>
        </w:tc>
      </w:tr>
      <w:tr w:rsidR="001056CE" w:rsidRPr="00424C86" w14:paraId="54D46773" w14:textId="77777777" w:rsidTr="001056CE">
        <w:trPr>
          <w:trHeight w:val="31"/>
        </w:trPr>
        <w:tc>
          <w:tcPr>
            <w:tcW w:w="2149" w:type="pct"/>
          </w:tcPr>
          <w:p w14:paraId="4BA83C8F" w14:textId="1AFEDA92" w:rsidR="001056CE" w:rsidRDefault="001056CE" w:rsidP="001056CE">
            <w:pPr>
              <w:pStyle w:val="Tablebody"/>
              <w:tabs>
                <w:tab w:val="left" w:pos="1320"/>
              </w:tabs>
            </w:pPr>
            <w:r w:rsidRPr="001056CE">
              <w:t>Upload DevOps Tool Chain Document</w:t>
            </w:r>
          </w:p>
        </w:tc>
        <w:tc>
          <w:tcPr>
            <w:tcW w:w="1240" w:type="pct"/>
          </w:tcPr>
          <w:p w14:paraId="102822DA" w14:textId="63CA53BC" w:rsidR="001056CE" w:rsidRDefault="001056CE" w:rsidP="001056CE">
            <w:pPr>
              <w:pStyle w:val="Tablebody"/>
            </w:pPr>
            <w:r>
              <w:t>Anthony Colley</w:t>
            </w:r>
          </w:p>
        </w:tc>
        <w:tc>
          <w:tcPr>
            <w:tcW w:w="702" w:type="pct"/>
          </w:tcPr>
          <w:p w14:paraId="6ECDC40F" w14:textId="1603A574" w:rsidR="001056CE" w:rsidRDefault="001056CE" w:rsidP="001056CE">
            <w:pPr>
              <w:pStyle w:val="Tablebody"/>
            </w:pPr>
            <w:r>
              <w:t>11/9/2024</w:t>
            </w:r>
          </w:p>
        </w:tc>
        <w:tc>
          <w:tcPr>
            <w:tcW w:w="909" w:type="pct"/>
          </w:tcPr>
          <w:p w14:paraId="66E75C7F" w14:textId="1BDB0F1A" w:rsidR="001056CE" w:rsidRDefault="001056CE" w:rsidP="001056CE">
            <w:pPr>
              <w:pStyle w:val="Tablebody"/>
            </w:pPr>
            <w:r>
              <w:t>In-Progress</w:t>
            </w:r>
          </w:p>
        </w:tc>
      </w:tr>
    </w:tbl>
    <w:p w14:paraId="237C6DC2" w14:textId="77777777" w:rsidR="00A66B18" w:rsidRPr="00A6783B" w:rsidRDefault="00A66B18" w:rsidP="000E3FBF"/>
    <w:sectPr w:rsidR="00A66B18" w:rsidRPr="00A6783B" w:rsidSect="00B1385D">
      <w:pgSz w:w="12240" w:h="15840" w:code="1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6C0DF" w14:textId="77777777" w:rsidR="00854B2E" w:rsidRDefault="00854B2E" w:rsidP="00A66B18">
      <w:pPr>
        <w:spacing w:before="0" w:after="0"/>
      </w:pPr>
      <w:r>
        <w:separator/>
      </w:r>
    </w:p>
  </w:endnote>
  <w:endnote w:type="continuationSeparator" w:id="0">
    <w:p w14:paraId="78F31A31" w14:textId="77777777" w:rsidR="00854B2E" w:rsidRDefault="00854B2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A4CD8" w14:textId="77777777" w:rsidR="00854B2E" w:rsidRDefault="00854B2E" w:rsidP="00A66B18">
      <w:pPr>
        <w:spacing w:before="0" w:after="0"/>
      </w:pPr>
      <w:r>
        <w:separator/>
      </w:r>
    </w:p>
  </w:footnote>
  <w:footnote w:type="continuationSeparator" w:id="0">
    <w:p w14:paraId="0887FD3E" w14:textId="77777777" w:rsidR="00854B2E" w:rsidRDefault="00854B2E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82549C"/>
    <w:multiLevelType w:val="hybridMultilevel"/>
    <w:tmpl w:val="6D9C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5A31894"/>
    <w:multiLevelType w:val="hybridMultilevel"/>
    <w:tmpl w:val="4FEA5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564405">
    <w:abstractNumId w:val="1"/>
  </w:num>
  <w:num w:numId="2" w16cid:durableId="490952158">
    <w:abstractNumId w:val="0"/>
  </w:num>
  <w:num w:numId="3" w16cid:durableId="1343894302">
    <w:abstractNumId w:val="4"/>
  </w:num>
  <w:num w:numId="4" w16cid:durableId="952710242">
    <w:abstractNumId w:val="3"/>
  </w:num>
  <w:num w:numId="5" w16cid:durableId="2040473744">
    <w:abstractNumId w:val="5"/>
  </w:num>
  <w:num w:numId="6" w16cid:durableId="2083213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A3"/>
    <w:rsid w:val="00007033"/>
    <w:rsid w:val="00012B8C"/>
    <w:rsid w:val="00081F95"/>
    <w:rsid w:val="00083BAA"/>
    <w:rsid w:val="000C0F71"/>
    <w:rsid w:val="000C79F9"/>
    <w:rsid w:val="000D1AB2"/>
    <w:rsid w:val="000E3FBF"/>
    <w:rsid w:val="001056CE"/>
    <w:rsid w:val="0010680C"/>
    <w:rsid w:val="00133C8A"/>
    <w:rsid w:val="001766D6"/>
    <w:rsid w:val="001D0A89"/>
    <w:rsid w:val="001E2320"/>
    <w:rsid w:val="00214E28"/>
    <w:rsid w:val="0022179C"/>
    <w:rsid w:val="002C0E4D"/>
    <w:rsid w:val="00352B81"/>
    <w:rsid w:val="003941C9"/>
    <w:rsid w:val="003950AA"/>
    <w:rsid w:val="003A0150"/>
    <w:rsid w:val="003B1A29"/>
    <w:rsid w:val="003B7E67"/>
    <w:rsid w:val="003C5711"/>
    <w:rsid w:val="003E24DF"/>
    <w:rsid w:val="0041428F"/>
    <w:rsid w:val="00424C86"/>
    <w:rsid w:val="004742F3"/>
    <w:rsid w:val="0048461A"/>
    <w:rsid w:val="004A1274"/>
    <w:rsid w:val="004A2B0D"/>
    <w:rsid w:val="0059676D"/>
    <w:rsid w:val="005C2210"/>
    <w:rsid w:val="00615018"/>
    <w:rsid w:val="0062123A"/>
    <w:rsid w:val="00637F0C"/>
    <w:rsid w:val="00646E75"/>
    <w:rsid w:val="006A3FBB"/>
    <w:rsid w:val="006D6101"/>
    <w:rsid w:val="006F6F10"/>
    <w:rsid w:val="007464DE"/>
    <w:rsid w:val="00783E79"/>
    <w:rsid w:val="007B5AE8"/>
    <w:rsid w:val="007C15CF"/>
    <w:rsid w:val="007E6992"/>
    <w:rsid w:val="007E7141"/>
    <w:rsid w:val="007E7F36"/>
    <w:rsid w:val="007F5192"/>
    <w:rsid w:val="00835CA2"/>
    <w:rsid w:val="00854B2E"/>
    <w:rsid w:val="00862033"/>
    <w:rsid w:val="00867824"/>
    <w:rsid w:val="0087088A"/>
    <w:rsid w:val="008A18F0"/>
    <w:rsid w:val="008D2383"/>
    <w:rsid w:val="008D33B5"/>
    <w:rsid w:val="009A3ECE"/>
    <w:rsid w:val="009D6E13"/>
    <w:rsid w:val="00A10AB3"/>
    <w:rsid w:val="00A66B18"/>
    <w:rsid w:val="00A6783B"/>
    <w:rsid w:val="00A821C0"/>
    <w:rsid w:val="00A96CF8"/>
    <w:rsid w:val="00AA45B8"/>
    <w:rsid w:val="00AB57A2"/>
    <w:rsid w:val="00AE1388"/>
    <w:rsid w:val="00AF3982"/>
    <w:rsid w:val="00B03A75"/>
    <w:rsid w:val="00B1385D"/>
    <w:rsid w:val="00B2499C"/>
    <w:rsid w:val="00B30333"/>
    <w:rsid w:val="00B50294"/>
    <w:rsid w:val="00B57D6E"/>
    <w:rsid w:val="00B66325"/>
    <w:rsid w:val="00BC24B5"/>
    <w:rsid w:val="00BF0AD9"/>
    <w:rsid w:val="00C14316"/>
    <w:rsid w:val="00C2798A"/>
    <w:rsid w:val="00C3574E"/>
    <w:rsid w:val="00C454A4"/>
    <w:rsid w:val="00C541F7"/>
    <w:rsid w:val="00C6535F"/>
    <w:rsid w:val="00C701F7"/>
    <w:rsid w:val="00C70786"/>
    <w:rsid w:val="00D41084"/>
    <w:rsid w:val="00D46235"/>
    <w:rsid w:val="00D50AA8"/>
    <w:rsid w:val="00D664BC"/>
    <w:rsid w:val="00D66593"/>
    <w:rsid w:val="00DE6DA2"/>
    <w:rsid w:val="00DE75C1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C6671"/>
    <w:rsid w:val="00EE0952"/>
    <w:rsid w:val="00EF3DA3"/>
    <w:rsid w:val="00F05FDD"/>
    <w:rsid w:val="00F21C43"/>
    <w:rsid w:val="00F85275"/>
    <w:rsid w:val="00F93089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2D3E9"/>
  <w14:defaultImageDpi w14:val="32767"/>
  <w15:chartTrackingRefBased/>
  <w15:docId w15:val="{CC5F02F5-62A6-40A2-A6DB-56CC1D4C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D1AB2"/>
    <w:pPr>
      <w:spacing w:after="120"/>
    </w:pPr>
    <w:rPr>
      <w:rFonts w:ascii="Segoe UI" w:eastAsiaTheme="minorHAnsi" w:hAnsi="Segoe U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2C0E4D"/>
    <w:pPr>
      <w:spacing w:before="240" w:after="240"/>
      <w:outlineLvl w:val="0"/>
    </w:pPr>
    <w:rPr>
      <w:rFonts w:ascii="Century Gothic" w:hAnsi="Century Gothic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2C0E4D"/>
    <w:rPr>
      <w:rFonts w:ascii="Century Gothic" w:eastAsiaTheme="minorHAnsi" w:hAnsi="Century Gothic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DE75C1"/>
    <w:pPr>
      <w:spacing w:after="0"/>
    </w:pPr>
    <w:rPr>
      <w:color w:val="000000" w:themeColor="text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8D2383"/>
    <w:pPr>
      <w:numPr>
        <w:numId w:val="3"/>
      </w:numPr>
      <w:spacing w:before="240" w:after="240"/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qFormat/>
    <w:rsid w:val="00AA45B8"/>
    <w:pPr>
      <w:numPr>
        <w:numId w:val="0"/>
      </w:num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qFormat/>
    <w:rsid w:val="00C14316"/>
    <w:pPr>
      <w:spacing w:before="120"/>
      <w:jc w:val="center"/>
    </w:pPr>
    <w:rPr>
      <w:rFonts w:cs="Times New Roman (Body CS)"/>
      <w:color w:val="000000" w:themeColor="text1"/>
    </w:rPr>
  </w:style>
  <w:style w:type="paragraph" w:customStyle="1" w:styleId="MeetinginfoBold">
    <w:name w:val="Meeting info Bold"/>
    <w:basedOn w:val="MeetingInfo"/>
    <w:qFormat/>
    <w:rsid w:val="002C0E4D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col\AppData\Roaming\Microsoft\Templates\Team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CD517FA36064961B47830743F920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6F416-44A4-4FAE-B260-D601BAD7F738}"/>
      </w:docPartPr>
      <w:docPartBody>
        <w:p w:rsidR="00000000" w:rsidRDefault="00000000">
          <w:pPr>
            <w:pStyle w:val="BCD517FA36064961B47830743F92043E"/>
          </w:pPr>
          <w:r w:rsidRPr="00AA45B8">
            <w:t xml:space="preserve">Team </w:t>
          </w:r>
          <w:r w:rsidRPr="00DE75C1">
            <w:t>Meeting minutes</w:t>
          </w:r>
        </w:p>
      </w:docPartBody>
    </w:docPart>
    <w:docPart>
      <w:docPartPr>
        <w:name w:val="C02F796E8AF946308D75D9E6FB300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6FC68-6A50-4704-9732-2EEA4C3ABFD6}"/>
      </w:docPartPr>
      <w:docPartBody>
        <w:p w:rsidR="00000000" w:rsidRDefault="00000000">
          <w:pPr>
            <w:pStyle w:val="C02F796E8AF946308D75D9E6FB30062B"/>
          </w:pPr>
          <w:r w:rsidRPr="002C0E4D">
            <w:t>Location:</w:t>
          </w:r>
        </w:p>
      </w:docPartBody>
    </w:docPart>
    <w:docPart>
      <w:docPartPr>
        <w:name w:val="725E1E38B140434CB2209E345CDB5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7D68-E60A-48C4-BAB7-B4606EDCF127}"/>
      </w:docPartPr>
      <w:docPartBody>
        <w:p w:rsidR="00000000" w:rsidRDefault="00000000">
          <w:pPr>
            <w:pStyle w:val="725E1E38B140434CB2209E345CDB55CC"/>
          </w:pPr>
          <w:r w:rsidRPr="00AA45B8">
            <w:t>Conference room</w:t>
          </w:r>
        </w:p>
      </w:docPartBody>
    </w:docPart>
    <w:docPart>
      <w:docPartPr>
        <w:name w:val="2B08FC1958E7432E872251CF7D903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ED67F-4D6D-4251-A40E-5F05EFF60D13}"/>
      </w:docPartPr>
      <w:docPartBody>
        <w:p w:rsidR="00000000" w:rsidRDefault="00000000">
          <w:pPr>
            <w:pStyle w:val="2B08FC1958E7432E872251CF7D903F49"/>
          </w:pPr>
          <w:r w:rsidRPr="002C0E4D">
            <w:t>Date:</w:t>
          </w:r>
        </w:p>
      </w:docPartBody>
    </w:docPart>
    <w:docPart>
      <w:docPartPr>
        <w:name w:val="3213E6EDEA244EB9A034A230CAAB4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A1A9E-C54B-429C-9977-D3749A6FA815}"/>
      </w:docPartPr>
      <w:docPartBody>
        <w:p w:rsidR="00000000" w:rsidRDefault="00000000">
          <w:pPr>
            <w:pStyle w:val="3213E6EDEA244EB9A034A230CAAB46EE"/>
          </w:pPr>
          <w:r w:rsidRPr="00AA45B8">
            <w:t>1/9/23</w:t>
          </w:r>
        </w:p>
      </w:docPartBody>
    </w:docPart>
    <w:docPart>
      <w:docPartPr>
        <w:name w:val="463EBE4A0AB84C75ABDA7DE6F450A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6841D-2A38-4566-9C49-76FB225E1030}"/>
      </w:docPartPr>
      <w:docPartBody>
        <w:p w:rsidR="00000000" w:rsidRDefault="00000000">
          <w:pPr>
            <w:pStyle w:val="463EBE4A0AB84C75ABDA7DE6F450A5B5"/>
          </w:pPr>
          <w:r w:rsidRPr="00DE75C1">
            <w:t>Time:</w:t>
          </w:r>
        </w:p>
      </w:docPartBody>
    </w:docPart>
    <w:docPart>
      <w:docPartPr>
        <w:name w:val="98E5691520B04BF8A7CBED066061C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6CC93-5933-4520-B48A-9C9650D0AE3F}"/>
      </w:docPartPr>
      <w:docPartBody>
        <w:p w:rsidR="00000000" w:rsidRDefault="00000000">
          <w:pPr>
            <w:pStyle w:val="98E5691520B04BF8A7CBED066061C1E9"/>
          </w:pPr>
          <w:r w:rsidRPr="00AA45B8">
            <w:t>9:30 a.m.</w:t>
          </w:r>
        </w:p>
      </w:docPartBody>
    </w:docPart>
    <w:docPart>
      <w:docPartPr>
        <w:name w:val="399BC7AAFD184960BD55FA25E067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2A82-A1C6-410B-A40D-6A0F9E5E6B07}"/>
      </w:docPartPr>
      <w:docPartBody>
        <w:p w:rsidR="00000000" w:rsidRDefault="00BF3FB9" w:rsidP="00BF3FB9">
          <w:pPr>
            <w:pStyle w:val="399BC7AAFD184960BD55FA25E067E95D"/>
          </w:pPr>
          <w:r w:rsidRPr="00AA45B8">
            <w:t>Agenda items</w:t>
          </w:r>
        </w:p>
      </w:docPartBody>
    </w:docPart>
    <w:docPart>
      <w:docPartPr>
        <w:name w:val="80FB077FAA98442FA8F09D70C0114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A508-DA8E-46B6-89DE-0E81737E9F01}"/>
      </w:docPartPr>
      <w:docPartBody>
        <w:p w:rsidR="00000000" w:rsidRDefault="00BF3FB9" w:rsidP="00BF3FB9">
          <w:pPr>
            <w:pStyle w:val="80FB077FAA98442FA8F09D70C01147F5"/>
          </w:pPr>
          <w:r w:rsidRPr="00AA45B8">
            <w:t>Action items</w:t>
          </w:r>
        </w:p>
      </w:docPartBody>
    </w:docPart>
    <w:docPart>
      <w:docPartPr>
        <w:name w:val="254789EBFC0E44CFA9DE9AB9F6F1D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F54E-D3C0-4E54-8992-AF600E448C96}"/>
      </w:docPartPr>
      <w:docPartBody>
        <w:p w:rsidR="00000000" w:rsidRDefault="00BF3FB9" w:rsidP="00BF3FB9">
          <w:pPr>
            <w:pStyle w:val="254789EBFC0E44CFA9DE9AB9F6F1D4D2"/>
          </w:pPr>
          <w:r w:rsidRPr="00C3574E">
            <w:t>Owner(s)</w:t>
          </w:r>
        </w:p>
      </w:docPartBody>
    </w:docPart>
    <w:docPart>
      <w:docPartPr>
        <w:name w:val="B3075B6C54594ADBAB69DEA57784E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92BCD-257E-48E4-9844-8823BAB8A0E0}"/>
      </w:docPartPr>
      <w:docPartBody>
        <w:p w:rsidR="00000000" w:rsidRDefault="00BF3FB9" w:rsidP="00BF3FB9">
          <w:pPr>
            <w:pStyle w:val="B3075B6C54594ADBAB69DEA57784E6AC"/>
          </w:pPr>
          <w:r w:rsidRPr="00012B8C">
            <w:t>Deadline</w:t>
          </w:r>
        </w:p>
      </w:docPartBody>
    </w:docPart>
    <w:docPart>
      <w:docPartPr>
        <w:name w:val="C6B0E77E92CE4AF2B34C6BA79A0B4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2AD0-A242-4419-80D3-A39345E9292D}"/>
      </w:docPartPr>
      <w:docPartBody>
        <w:p w:rsidR="00000000" w:rsidRDefault="00BF3FB9" w:rsidP="00BF3FB9">
          <w:pPr>
            <w:pStyle w:val="C6B0E77E92CE4AF2B34C6BA79A0B47B1"/>
          </w:pPr>
          <w:r w:rsidRPr="00012B8C">
            <w:t>Status</w:t>
          </w:r>
        </w:p>
      </w:docPartBody>
    </w:docPart>
    <w:docPart>
      <w:docPartPr>
        <w:name w:val="7CC38E8AA35B4B93972739446FB3E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35C88-C5BD-4A15-80E1-562183A1328B}"/>
      </w:docPartPr>
      <w:docPartBody>
        <w:p w:rsidR="00000000" w:rsidRDefault="00BF3FB9" w:rsidP="00BF3FB9">
          <w:pPr>
            <w:pStyle w:val="7CC38E8AA35B4B93972739446FB3E06F"/>
          </w:pPr>
          <w:r w:rsidRPr="00AA45B8">
            <w:t>Board nominations</w:t>
          </w:r>
        </w:p>
      </w:docPartBody>
    </w:docPart>
    <w:docPart>
      <w:docPartPr>
        <w:name w:val="E4D42C219675455ABCC4F14FEB2E5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64DCD-E0FC-4519-9C29-5B915A36A52A}"/>
      </w:docPartPr>
      <w:docPartBody>
        <w:p w:rsidR="00000000" w:rsidRDefault="00BF3FB9" w:rsidP="00BF3FB9">
          <w:pPr>
            <w:pStyle w:val="E4D42C219675455ABCC4F14FEB2E557E"/>
          </w:pPr>
          <w:r w:rsidRPr="00AA45B8">
            <w:t>Kiana Anderson</w:t>
          </w:r>
        </w:p>
      </w:docPartBody>
    </w:docPart>
    <w:docPart>
      <w:docPartPr>
        <w:name w:val="F88D4824E57A449FBFB1D8FC2098C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3FB1E-D180-4B95-A048-6329BC253419}"/>
      </w:docPartPr>
      <w:docPartBody>
        <w:p w:rsidR="00000000" w:rsidRDefault="00BF3FB9" w:rsidP="00BF3FB9">
          <w:pPr>
            <w:pStyle w:val="F88D4824E57A449FBFB1D8FC2098CC8D"/>
          </w:pPr>
          <w:r w:rsidRPr="00AA45B8">
            <w:t>1/30/23</w:t>
          </w:r>
        </w:p>
      </w:docPartBody>
    </w:docPart>
    <w:docPart>
      <w:docPartPr>
        <w:name w:val="95D7A85916D447F580B8C5974A741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B29E0-7C9D-432E-A1E0-E5166262301F}"/>
      </w:docPartPr>
      <w:docPartBody>
        <w:p w:rsidR="00000000" w:rsidRDefault="00BF3FB9" w:rsidP="00BF3FB9">
          <w:pPr>
            <w:pStyle w:val="95D7A85916D447F580B8C5974A741761"/>
          </w:pPr>
          <w:r w:rsidRPr="00AA45B8">
            <w:t>Action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B9"/>
    <w:rsid w:val="008D33B5"/>
    <w:rsid w:val="00BF3FB9"/>
    <w:rsid w:val="00F9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D517FA36064961B47830743F92043E">
    <w:name w:val="BCD517FA36064961B47830743F92043E"/>
  </w:style>
  <w:style w:type="paragraph" w:customStyle="1" w:styleId="C02F796E8AF946308D75D9E6FB30062B">
    <w:name w:val="C02F796E8AF946308D75D9E6FB30062B"/>
  </w:style>
  <w:style w:type="paragraph" w:customStyle="1" w:styleId="725E1E38B140434CB2209E345CDB55CC">
    <w:name w:val="725E1E38B140434CB2209E345CDB55CC"/>
  </w:style>
  <w:style w:type="paragraph" w:customStyle="1" w:styleId="2B08FC1958E7432E872251CF7D903F49">
    <w:name w:val="2B08FC1958E7432E872251CF7D903F49"/>
  </w:style>
  <w:style w:type="paragraph" w:customStyle="1" w:styleId="3213E6EDEA244EB9A034A230CAAB46EE">
    <w:name w:val="3213E6EDEA244EB9A034A230CAAB46EE"/>
  </w:style>
  <w:style w:type="paragraph" w:customStyle="1" w:styleId="463EBE4A0AB84C75ABDA7DE6F450A5B5">
    <w:name w:val="463EBE4A0AB84C75ABDA7DE6F450A5B5"/>
  </w:style>
  <w:style w:type="paragraph" w:customStyle="1" w:styleId="98E5691520B04BF8A7CBED066061C1E9">
    <w:name w:val="98E5691520B04BF8A7CBED066061C1E9"/>
  </w:style>
  <w:style w:type="paragraph" w:customStyle="1" w:styleId="2031481251814F8FA254A9E5A64DE384">
    <w:name w:val="2031481251814F8FA254A9E5A64DE384"/>
  </w:style>
  <w:style w:type="paragraph" w:customStyle="1" w:styleId="3A3D5BD6C2774F16A748C386849892F3">
    <w:name w:val="3A3D5BD6C2774F16A748C386849892F3"/>
  </w:style>
  <w:style w:type="paragraph" w:customStyle="1" w:styleId="61E4E57138484079B600BF84A5751588">
    <w:name w:val="61E4E57138484079B600BF84A5751588"/>
  </w:style>
  <w:style w:type="paragraph" w:customStyle="1" w:styleId="0684CBD205AB47E89CBA17F120B45CCD">
    <w:name w:val="0684CBD205AB47E89CBA17F120B45CCD"/>
  </w:style>
  <w:style w:type="paragraph" w:customStyle="1" w:styleId="EBF102508AC8482091EEB8FA4FB30E3F">
    <w:name w:val="EBF102508AC8482091EEB8FA4FB30E3F"/>
  </w:style>
  <w:style w:type="paragraph" w:customStyle="1" w:styleId="86BCA2200BF94CC3806766AB2F12B6B5">
    <w:name w:val="86BCA2200BF94CC3806766AB2F12B6B5"/>
  </w:style>
  <w:style w:type="paragraph" w:customStyle="1" w:styleId="3CB4EA7BE941421DA45B7379A5D06D85">
    <w:name w:val="3CB4EA7BE941421DA45B7379A5D06D85"/>
  </w:style>
  <w:style w:type="paragraph" w:customStyle="1" w:styleId="C8D18ED6F0804A5699C184D3D0D71AD4">
    <w:name w:val="C8D18ED6F0804A5699C184D3D0D71AD4"/>
  </w:style>
  <w:style w:type="paragraph" w:customStyle="1" w:styleId="7C1D8D169D5B45638F702AF1C5825C4E">
    <w:name w:val="7C1D8D169D5B45638F702AF1C5825C4E"/>
  </w:style>
  <w:style w:type="paragraph" w:customStyle="1" w:styleId="369DB57479B1437F823DEBB746202511">
    <w:name w:val="369DB57479B1437F823DEBB746202511"/>
  </w:style>
  <w:style w:type="paragraph" w:customStyle="1" w:styleId="10AE9C2BC3254EC8975795825D6B4CD8">
    <w:name w:val="10AE9C2BC3254EC8975795825D6B4CD8"/>
  </w:style>
  <w:style w:type="paragraph" w:customStyle="1" w:styleId="D4BC78D9A0144E2E9D5F24132C7EF9DB">
    <w:name w:val="D4BC78D9A0144E2E9D5F24132C7EF9DB"/>
  </w:style>
  <w:style w:type="paragraph" w:customStyle="1" w:styleId="3A491F8054514B6E9A484F4D6A66146F">
    <w:name w:val="3A491F8054514B6E9A484F4D6A66146F"/>
  </w:style>
  <w:style w:type="paragraph" w:customStyle="1" w:styleId="8F47C1D73BA841E5AA9064D3722B986A">
    <w:name w:val="8F47C1D73BA841E5AA9064D3722B986A"/>
  </w:style>
  <w:style w:type="paragraph" w:customStyle="1" w:styleId="81EF6EF603E5420BA5577449D1D4900F">
    <w:name w:val="81EF6EF603E5420BA5577449D1D4900F"/>
  </w:style>
  <w:style w:type="paragraph" w:customStyle="1" w:styleId="E106AD187EBC4DC4A18A200B33318C6F">
    <w:name w:val="E106AD187EBC4DC4A18A200B33318C6F"/>
    <w:rsid w:val="00BF3FB9"/>
  </w:style>
  <w:style w:type="paragraph" w:customStyle="1" w:styleId="104A818F9BE24F8E90B9435B54A982AB">
    <w:name w:val="104A818F9BE24F8E90B9435B54A982AB"/>
    <w:rsid w:val="00BF3FB9"/>
  </w:style>
  <w:style w:type="paragraph" w:customStyle="1" w:styleId="99D120EEB2D748BEB035594A50FCA2A8">
    <w:name w:val="99D120EEB2D748BEB035594A50FCA2A8"/>
    <w:rsid w:val="00BF3FB9"/>
  </w:style>
  <w:style w:type="paragraph" w:customStyle="1" w:styleId="3202FC6834EB4A55BF32F0A3C6DFE175">
    <w:name w:val="3202FC6834EB4A55BF32F0A3C6DFE175"/>
    <w:rsid w:val="00BF3FB9"/>
  </w:style>
  <w:style w:type="paragraph" w:customStyle="1" w:styleId="DBB612B328524DED89E1799B6D32B463">
    <w:name w:val="DBB612B328524DED89E1799B6D32B463"/>
    <w:rsid w:val="00BF3FB9"/>
  </w:style>
  <w:style w:type="paragraph" w:customStyle="1" w:styleId="EF308A640B424B518DD6A371EC0D4B6D">
    <w:name w:val="EF308A640B424B518DD6A371EC0D4B6D"/>
    <w:rsid w:val="00BF3FB9"/>
  </w:style>
  <w:style w:type="paragraph" w:customStyle="1" w:styleId="A907854A9FD8460680C714CE5C610F1A">
    <w:name w:val="A907854A9FD8460680C714CE5C610F1A"/>
    <w:rsid w:val="00BF3FB9"/>
  </w:style>
  <w:style w:type="paragraph" w:customStyle="1" w:styleId="DA0F4793B76648199300D744411A44D7">
    <w:name w:val="DA0F4793B76648199300D744411A44D7"/>
    <w:rsid w:val="00BF3FB9"/>
  </w:style>
  <w:style w:type="paragraph" w:customStyle="1" w:styleId="3606750037B84BC59E97C76C5018B8E6">
    <w:name w:val="3606750037B84BC59E97C76C5018B8E6"/>
    <w:rsid w:val="00BF3FB9"/>
  </w:style>
  <w:style w:type="paragraph" w:customStyle="1" w:styleId="0D74154664824A1482F5D2A8ED01AA70">
    <w:name w:val="0D74154664824A1482F5D2A8ED01AA70"/>
    <w:rsid w:val="00BF3FB9"/>
  </w:style>
  <w:style w:type="paragraph" w:customStyle="1" w:styleId="33CFDB88873B4E9DB0D95F7B1C718D11">
    <w:name w:val="33CFDB88873B4E9DB0D95F7B1C718D11"/>
    <w:rsid w:val="00BF3FB9"/>
  </w:style>
  <w:style w:type="paragraph" w:customStyle="1" w:styleId="032C9CCC855C4E20BEFEAE907AAF0678">
    <w:name w:val="032C9CCC855C4E20BEFEAE907AAF0678"/>
    <w:rsid w:val="00BF3FB9"/>
  </w:style>
  <w:style w:type="paragraph" w:customStyle="1" w:styleId="D06FC595E5C34AB89D5C0E969C63FFD1">
    <w:name w:val="D06FC595E5C34AB89D5C0E969C63FFD1"/>
    <w:rsid w:val="00BF3FB9"/>
  </w:style>
  <w:style w:type="paragraph" w:customStyle="1" w:styleId="05DAC7903E664514BFD0430E0FB6E171">
    <w:name w:val="05DAC7903E664514BFD0430E0FB6E171"/>
    <w:rsid w:val="00BF3FB9"/>
  </w:style>
  <w:style w:type="paragraph" w:customStyle="1" w:styleId="C0F7F335AAB749229BC20B69B2151840">
    <w:name w:val="C0F7F335AAB749229BC20B69B2151840"/>
    <w:rsid w:val="00BF3FB9"/>
  </w:style>
  <w:style w:type="paragraph" w:customStyle="1" w:styleId="6FBE83DADB6A47B0A117408EFC5F67A9">
    <w:name w:val="6FBE83DADB6A47B0A117408EFC5F67A9"/>
    <w:rsid w:val="00BF3FB9"/>
  </w:style>
  <w:style w:type="paragraph" w:customStyle="1" w:styleId="67844BAFE5454882897647073A8578F9">
    <w:name w:val="67844BAFE5454882897647073A8578F9"/>
    <w:rsid w:val="00BF3FB9"/>
  </w:style>
  <w:style w:type="paragraph" w:customStyle="1" w:styleId="C38995ADC5A6465BA6A4D07AEB560449">
    <w:name w:val="C38995ADC5A6465BA6A4D07AEB560449"/>
    <w:rsid w:val="00BF3FB9"/>
  </w:style>
  <w:style w:type="paragraph" w:customStyle="1" w:styleId="2F7AB341C9094F1BA77DDB8CAB3E9531">
    <w:name w:val="2F7AB341C9094F1BA77DDB8CAB3E9531"/>
    <w:rsid w:val="00BF3FB9"/>
  </w:style>
  <w:style w:type="paragraph" w:customStyle="1" w:styleId="399BC7AAFD184960BD55FA25E067E95D">
    <w:name w:val="399BC7AAFD184960BD55FA25E067E95D"/>
    <w:rsid w:val="00BF3FB9"/>
  </w:style>
  <w:style w:type="paragraph" w:customStyle="1" w:styleId="FFECBDF1E97A4EB0BF7B8167F3D117DF">
    <w:name w:val="FFECBDF1E97A4EB0BF7B8167F3D117DF"/>
    <w:rsid w:val="00BF3FB9"/>
  </w:style>
  <w:style w:type="paragraph" w:customStyle="1" w:styleId="66EE5C5DDBC141828510C2FEE9D10374">
    <w:name w:val="66EE5C5DDBC141828510C2FEE9D10374"/>
    <w:rsid w:val="00BF3FB9"/>
  </w:style>
  <w:style w:type="paragraph" w:customStyle="1" w:styleId="D047C44EE38641949D0410644A5479F8">
    <w:name w:val="D047C44EE38641949D0410644A5479F8"/>
    <w:rsid w:val="00BF3FB9"/>
  </w:style>
  <w:style w:type="paragraph" w:customStyle="1" w:styleId="AEF793C52B4348B99F0387E4FB4F3495">
    <w:name w:val="AEF793C52B4348B99F0387E4FB4F3495"/>
    <w:rsid w:val="00BF3FB9"/>
  </w:style>
  <w:style w:type="paragraph" w:customStyle="1" w:styleId="8C9F79ED85EE4044839553C455691ED5">
    <w:name w:val="8C9F79ED85EE4044839553C455691ED5"/>
    <w:rsid w:val="00BF3FB9"/>
  </w:style>
  <w:style w:type="paragraph" w:customStyle="1" w:styleId="62C48B9F34364EDABA336918468EDBEE">
    <w:name w:val="62C48B9F34364EDABA336918468EDBEE"/>
    <w:rsid w:val="00BF3FB9"/>
  </w:style>
  <w:style w:type="paragraph" w:customStyle="1" w:styleId="03E05702629943C392792213AA91A70D">
    <w:name w:val="03E05702629943C392792213AA91A70D"/>
    <w:rsid w:val="00BF3FB9"/>
  </w:style>
  <w:style w:type="paragraph" w:customStyle="1" w:styleId="E8C02B8F68E7418BBA2B2BD5928DC5D6">
    <w:name w:val="E8C02B8F68E7418BBA2B2BD5928DC5D6"/>
    <w:rsid w:val="00BF3FB9"/>
  </w:style>
  <w:style w:type="paragraph" w:customStyle="1" w:styleId="8E76D67A26D7421681DB0470B3806236">
    <w:name w:val="8E76D67A26D7421681DB0470B3806236"/>
    <w:rsid w:val="00BF3FB9"/>
  </w:style>
  <w:style w:type="paragraph" w:customStyle="1" w:styleId="955B51E6130F438EB193531A85974466">
    <w:name w:val="955B51E6130F438EB193531A85974466"/>
    <w:rsid w:val="00BF3FB9"/>
  </w:style>
  <w:style w:type="paragraph" w:customStyle="1" w:styleId="C30720F871744416BF554AEE2026D2C3">
    <w:name w:val="C30720F871744416BF554AEE2026D2C3"/>
    <w:rsid w:val="00BF3FB9"/>
  </w:style>
  <w:style w:type="paragraph" w:customStyle="1" w:styleId="8A7DA2D2C98A497D8A2C0F80BCE07F28">
    <w:name w:val="8A7DA2D2C98A497D8A2C0F80BCE07F28"/>
    <w:rsid w:val="00BF3FB9"/>
  </w:style>
  <w:style w:type="paragraph" w:customStyle="1" w:styleId="E4CF1C9F360C4B7B91949BCC30EA2D57">
    <w:name w:val="E4CF1C9F360C4B7B91949BCC30EA2D57"/>
    <w:rsid w:val="00BF3FB9"/>
  </w:style>
  <w:style w:type="paragraph" w:customStyle="1" w:styleId="622CD59E0CBE4A1BA3D0FED44015FAFE">
    <w:name w:val="622CD59E0CBE4A1BA3D0FED44015FAFE"/>
    <w:rsid w:val="00BF3FB9"/>
  </w:style>
  <w:style w:type="paragraph" w:customStyle="1" w:styleId="7E8958448CC849E88A0D82A9FA7CAB50">
    <w:name w:val="7E8958448CC849E88A0D82A9FA7CAB50"/>
    <w:rsid w:val="00BF3FB9"/>
  </w:style>
  <w:style w:type="paragraph" w:customStyle="1" w:styleId="E66C66B99A8B42309D04AE82C21DDBDD">
    <w:name w:val="E66C66B99A8B42309D04AE82C21DDBDD"/>
    <w:rsid w:val="00BF3FB9"/>
  </w:style>
  <w:style w:type="paragraph" w:customStyle="1" w:styleId="80FB077FAA98442FA8F09D70C01147F5">
    <w:name w:val="80FB077FAA98442FA8F09D70C01147F5"/>
    <w:rsid w:val="00BF3FB9"/>
  </w:style>
  <w:style w:type="paragraph" w:customStyle="1" w:styleId="254789EBFC0E44CFA9DE9AB9F6F1D4D2">
    <w:name w:val="254789EBFC0E44CFA9DE9AB9F6F1D4D2"/>
    <w:rsid w:val="00BF3FB9"/>
  </w:style>
  <w:style w:type="paragraph" w:customStyle="1" w:styleId="B3075B6C54594ADBAB69DEA57784E6AC">
    <w:name w:val="B3075B6C54594ADBAB69DEA57784E6AC"/>
    <w:rsid w:val="00BF3FB9"/>
  </w:style>
  <w:style w:type="paragraph" w:customStyle="1" w:styleId="C6B0E77E92CE4AF2B34C6BA79A0B47B1">
    <w:name w:val="C6B0E77E92CE4AF2B34C6BA79A0B47B1"/>
    <w:rsid w:val="00BF3FB9"/>
  </w:style>
  <w:style w:type="paragraph" w:customStyle="1" w:styleId="7CC38E8AA35B4B93972739446FB3E06F">
    <w:name w:val="7CC38E8AA35B4B93972739446FB3E06F"/>
    <w:rsid w:val="00BF3FB9"/>
  </w:style>
  <w:style w:type="paragraph" w:customStyle="1" w:styleId="E4D42C219675455ABCC4F14FEB2E557E">
    <w:name w:val="E4D42C219675455ABCC4F14FEB2E557E"/>
    <w:rsid w:val="00BF3FB9"/>
  </w:style>
  <w:style w:type="paragraph" w:customStyle="1" w:styleId="F88D4824E57A449FBFB1D8FC2098CC8D">
    <w:name w:val="F88D4824E57A449FBFB1D8FC2098CC8D"/>
    <w:rsid w:val="00BF3FB9"/>
  </w:style>
  <w:style w:type="paragraph" w:customStyle="1" w:styleId="95D7A85916D447F580B8C5974A741761">
    <w:name w:val="95D7A85916D447F580B8C5974A741761"/>
    <w:rsid w:val="00BF3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92C22B9-1E41-4C9B-AB8F-083191D5E8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788613-EDFC-427A-8EED-872E311E93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FB563-6903-4F40-A780-504F4665A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65B275-6028-42AF-A273-A37737C142E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Team meeting minutes</Template>
  <TotalTime>40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Colley</dc:creator>
  <cp:keywords/>
  <dc:description/>
  <cp:lastModifiedBy>Anthony M Colley</cp:lastModifiedBy>
  <cp:revision>1</cp:revision>
  <dcterms:created xsi:type="dcterms:W3CDTF">2024-11-02T13:15:00Z</dcterms:created>
  <dcterms:modified xsi:type="dcterms:W3CDTF">2024-11-02T13:55:00Z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