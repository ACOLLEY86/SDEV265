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4E36" w14:textId="77777777" w:rsidR="000D086F" w:rsidRDefault="000D086F"/>
    <w:sectPr w:rsidR="000D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4"/>
    <w:rsid w:val="000D086F"/>
    <w:rsid w:val="001B4433"/>
    <w:rsid w:val="00236B43"/>
    <w:rsid w:val="00732874"/>
    <w:rsid w:val="00D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040E"/>
  <w15:chartTrackingRefBased/>
  <w15:docId w15:val="{B616CB69-1914-46E9-A04F-459BDA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2</cp:revision>
  <dcterms:created xsi:type="dcterms:W3CDTF">2024-10-30T18:47:00Z</dcterms:created>
  <dcterms:modified xsi:type="dcterms:W3CDTF">2024-10-30T18:47:00Z</dcterms:modified>
</cp:coreProperties>
</file>